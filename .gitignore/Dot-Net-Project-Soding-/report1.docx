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99AB6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54910ECF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5BF1FB1B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6D3B27D4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65FC0FA9" w14:textId="55E77C75" w:rsidR="007969B2" w:rsidRDefault="004379F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  <w:r>
        <w:rPr>
          <w:rFonts w:ascii="Times" w:hAnsi="Times" w:cs="Times"/>
          <w:sz w:val="74"/>
          <w:szCs w:val="74"/>
        </w:rPr>
        <w:t>Report</w:t>
      </w:r>
      <w:r w:rsidR="003C4E1E">
        <w:rPr>
          <w:rFonts w:ascii="Times" w:hAnsi="Times" w:cs="Times"/>
          <w:sz w:val="74"/>
          <w:szCs w:val="74"/>
        </w:rPr>
        <w:t xml:space="preserve"> for</w:t>
      </w:r>
    </w:p>
    <w:p w14:paraId="75A9E137" w14:textId="530CB05F" w:rsidR="00494473" w:rsidRDefault="004379FE" w:rsidP="007969B2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  <w:r>
        <w:rPr>
          <w:rFonts w:ascii="Times" w:hAnsi="Times" w:cs="Times"/>
          <w:noProof/>
          <w:sz w:val="74"/>
          <w:szCs w:val="74"/>
          <w:lang w:bidi="bn-IN"/>
        </w:rPr>
        <w:drawing>
          <wp:inline distT="0" distB="0" distL="0" distR="0" wp14:anchorId="28D70800" wp14:editId="353D4A61">
            <wp:extent cx="2108835" cy="210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ing-logo-2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9D65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427118DD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07D3A2CA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5D18E451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1EFBD577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50944FAC" w14:textId="02356A5B" w:rsidR="00CD740A" w:rsidRDefault="00CD740A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By</w:t>
      </w:r>
      <w:proofErr w:type="gramStart"/>
      <w:r>
        <w:rPr>
          <w:rFonts w:ascii="Arial" w:hAnsi="Arial" w:cs="Arial"/>
          <w:sz w:val="32"/>
          <w:szCs w:val="32"/>
        </w:rPr>
        <w:t>: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spellStart"/>
      <w:proofErr w:type="gramEnd"/>
      <w:r w:rsidR="00547F82">
        <w:rPr>
          <w:rFonts w:ascii="Arial" w:hAnsi="Arial" w:cs="Arial"/>
          <w:sz w:val="32"/>
          <w:szCs w:val="32"/>
        </w:rPr>
        <w:t>Intellij</w:t>
      </w:r>
      <w:proofErr w:type="spellEnd"/>
      <w:r w:rsidR="00547F82">
        <w:rPr>
          <w:rFonts w:ascii="Arial" w:hAnsi="Arial" w:cs="Arial"/>
          <w:sz w:val="32"/>
          <w:szCs w:val="32"/>
        </w:rPr>
        <w:t xml:space="preserve"> System Solution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Sdn</w:t>
      </w:r>
      <w:proofErr w:type="spellEnd"/>
      <w:r>
        <w:rPr>
          <w:rFonts w:ascii="Arial" w:hAnsi="Arial" w:cs="Arial"/>
          <w:sz w:val="32"/>
          <w:szCs w:val="32"/>
        </w:rPr>
        <w:t>. Bhd</w:t>
      </w:r>
      <w:r w:rsidR="00547F82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59E6343" w14:textId="053B3618" w:rsidR="00CD740A" w:rsidRDefault="00CD1471" w:rsidP="005430B1">
      <w:pPr>
        <w:spacing w:line="360" w:lineRule="auto"/>
        <w:rPr>
          <w:rFonts w:ascii="Arial" w:eastAsia="MS Mincho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DFA2E55" w14:textId="084B4F29" w:rsidR="000315B6" w:rsidRPr="00985E5C" w:rsidRDefault="000315B6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AD3142">
        <w:rPr>
          <w:rFonts w:ascii="Arial" w:hAnsi="Arial" w:cs="Arial"/>
          <w:b/>
          <w:sz w:val="20"/>
          <w:szCs w:val="20"/>
        </w:rPr>
        <w:lastRenderedPageBreak/>
        <w:t xml:space="preserve">1.0 </w:t>
      </w:r>
      <w:r w:rsidR="007F4619">
        <w:rPr>
          <w:rFonts w:ascii="Arial" w:hAnsi="Arial" w:cs="Arial"/>
          <w:b/>
          <w:sz w:val="20"/>
          <w:szCs w:val="20"/>
        </w:rPr>
        <w:t>Introduction</w:t>
      </w:r>
    </w:p>
    <w:p w14:paraId="110A6A46" w14:textId="77777777" w:rsidR="000315B6" w:rsidRDefault="000315B6" w:rsidP="000315B6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50"/>
      </w:tblGrid>
      <w:tr w:rsidR="000315B6" w:rsidRPr="000315B6" w14:paraId="5FEAD91E" w14:textId="77777777" w:rsidTr="00CD2B95">
        <w:tc>
          <w:tcPr>
            <w:tcW w:w="2660" w:type="dxa"/>
            <w:shd w:val="clear" w:color="auto" w:fill="D5DCE4" w:themeFill="text2" w:themeFillTint="33"/>
          </w:tcPr>
          <w:p w14:paraId="1C64D3DA" w14:textId="77777777" w:rsidR="000315B6" w:rsidRPr="00CD2B95" w:rsidRDefault="000315B6" w:rsidP="000315B6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D2B9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General Information</w:t>
            </w:r>
          </w:p>
        </w:tc>
        <w:tc>
          <w:tcPr>
            <w:tcW w:w="6350" w:type="dxa"/>
            <w:shd w:val="clear" w:color="auto" w:fill="D5DCE4" w:themeFill="text2" w:themeFillTint="33"/>
          </w:tcPr>
          <w:p w14:paraId="63200EF6" w14:textId="77777777" w:rsidR="000315B6" w:rsidRPr="00CD2B95" w:rsidRDefault="000315B6" w:rsidP="000315B6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D2B9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Response</w:t>
            </w:r>
          </w:p>
        </w:tc>
      </w:tr>
      <w:tr w:rsidR="000315B6" w:rsidRPr="000315B6" w14:paraId="512975E0" w14:textId="77777777" w:rsidTr="001171A1">
        <w:tc>
          <w:tcPr>
            <w:tcW w:w="2660" w:type="dxa"/>
          </w:tcPr>
          <w:p w14:paraId="4F98475D" w14:textId="5C5FCD0E" w:rsidR="000315B6" w:rsidRPr="000315B6" w:rsidRDefault="000315B6" w:rsidP="005752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315B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5752F1">
              <w:rPr>
                <w:rFonts w:ascii="Arial" w:hAnsi="Arial" w:cs="Arial"/>
                <w:sz w:val="20"/>
                <w:szCs w:val="20"/>
              </w:rPr>
              <w:t>Candidate</w:t>
            </w:r>
            <w:r w:rsidRPr="000315B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50" w:type="dxa"/>
          </w:tcPr>
          <w:p w14:paraId="1FF6911B" w14:textId="2BEECD52" w:rsidR="000315B6" w:rsidRPr="000315B6" w:rsidRDefault="00303BF8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Mohammad Abu Naser</w:t>
            </w:r>
          </w:p>
        </w:tc>
      </w:tr>
      <w:tr w:rsidR="000315B6" w:rsidRPr="000315B6" w14:paraId="1AE87AFC" w14:textId="77777777" w:rsidTr="001171A1">
        <w:tc>
          <w:tcPr>
            <w:tcW w:w="2660" w:type="dxa"/>
          </w:tcPr>
          <w:p w14:paraId="3E9BEDA3" w14:textId="24EAE280" w:rsidR="000315B6" w:rsidRPr="000315B6" w:rsidRDefault="00AF79F6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6292F">
              <w:rPr>
                <w:rFonts w:ascii="Arial" w:hAnsi="Arial" w:cs="Arial"/>
                <w:sz w:val="20"/>
                <w:szCs w:val="20"/>
              </w:rPr>
              <w:t>pply P</w:t>
            </w:r>
            <w:r w:rsidR="004D4399">
              <w:rPr>
                <w:rFonts w:ascii="Arial" w:hAnsi="Arial" w:cs="Arial"/>
                <w:sz w:val="20"/>
                <w:szCs w:val="20"/>
              </w:rPr>
              <w:t>osition</w:t>
            </w:r>
            <w:r w:rsidR="000315B6" w:rsidRPr="000315B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350" w:type="dxa"/>
          </w:tcPr>
          <w:p w14:paraId="7EF86931" w14:textId="59E49CF2" w:rsidR="000315B6" w:rsidRPr="000315B6" w:rsidRDefault="00303BF8" w:rsidP="00303BF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Dot Net </w:t>
            </w:r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  <w:szCs w:val="20"/>
              </w:rPr>
              <w:t>DBA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 xml:space="preserve"> Big Data Analytics </w:t>
            </w:r>
          </w:p>
        </w:tc>
      </w:tr>
      <w:tr w:rsidR="000315B6" w:rsidRPr="000315B6" w14:paraId="3926FF25" w14:textId="77777777" w:rsidTr="001171A1">
        <w:tc>
          <w:tcPr>
            <w:tcW w:w="2660" w:type="dxa"/>
          </w:tcPr>
          <w:p w14:paraId="63C2C486" w14:textId="6F39120D" w:rsidR="000315B6" w:rsidRPr="000315B6" w:rsidRDefault="005752F1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Submission</w:t>
            </w:r>
            <w:r w:rsidR="000315B6" w:rsidRPr="000315B6"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</w:tc>
        <w:tc>
          <w:tcPr>
            <w:tcW w:w="6350" w:type="dxa"/>
          </w:tcPr>
          <w:p w14:paraId="41FA449C" w14:textId="3265E8ED" w:rsidR="000315B6" w:rsidRPr="000315B6" w:rsidRDefault="00303BF8" w:rsidP="000629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25/06/2017</w:t>
            </w:r>
          </w:p>
        </w:tc>
      </w:tr>
      <w:tr w:rsidR="00696AC3" w:rsidRPr="000315B6" w14:paraId="78A6D9D9" w14:textId="77777777" w:rsidTr="001171A1">
        <w:tc>
          <w:tcPr>
            <w:tcW w:w="2660" w:type="dxa"/>
          </w:tcPr>
          <w:p w14:paraId="635D4CB3" w14:textId="5D7212D5" w:rsidR="00696AC3" w:rsidRDefault="00696AC3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AC3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696AC3">
              <w:rPr>
                <w:rFonts w:ascii="Arial" w:hAnsi="Arial" w:cs="Arial"/>
                <w:sz w:val="20"/>
                <w:szCs w:val="20"/>
              </w:rPr>
              <w:t xml:space="preserve"> repository link</w:t>
            </w:r>
            <w:r w:rsidR="00B518E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50" w:type="dxa"/>
          </w:tcPr>
          <w:p w14:paraId="0D545E00" w14:textId="77777777" w:rsidR="00696AC3" w:rsidRPr="000315B6" w:rsidRDefault="00696AC3" w:rsidP="000629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DE9B6C" w14:textId="77777777" w:rsidR="000315B6" w:rsidRPr="000315B6" w:rsidRDefault="000315B6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ADDA956" w14:textId="51E6BCA4" w:rsidR="000957BF" w:rsidRPr="007F4619" w:rsidRDefault="007F4619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7F4619">
        <w:rPr>
          <w:rFonts w:ascii="Arial" w:hAnsi="Arial" w:cs="Arial"/>
          <w:b/>
          <w:sz w:val="20"/>
          <w:szCs w:val="20"/>
        </w:rPr>
        <w:t>2.0 How it Works</w:t>
      </w:r>
    </w:p>
    <w:p w14:paraId="6EFE1061" w14:textId="77777777" w:rsidR="00303BF8" w:rsidRPr="003239E0" w:rsidRDefault="00303BF8" w:rsidP="00303BF8">
      <w:pPr>
        <w:pStyle w:val="ListParagraph"/>
        <w:numPr>
          <w:ilvl w:val="0"/>
          <w:numId w:val="20"/>
        </w:numPr>
        <w:spacing w:after="200" w:line="276" w:lineRule="auto"/>
      </w:pPr>
      <w:r w:rsidRPr="003239E0">
        <w:t xml:space="preserve">First </w:t>
      </w:r>
      <w:proofErr w:type="gramStart"/>
      <w:r w:rsidRPr="003239E0">
        <w:t>Create</w:t>
      </w:r>
      <w:proofErr w:type="gramEnd"/>
      <w:r w:rsidRPr="003239E0">
        <w:t xml:space="preserve"> a database in SQL Server and name it “</w:t>
      </w:r>
      <w:proofErr w:type="spellStart"/>
      <w:r w:rsidRPr="003239E0">
        <w:t>SystemDB</w:t>
      </w:r>
      <w:proofErr w:type="spellEnd"/>
      <w:r w:rsidRPr="003239E0">
        <w:t xml:space="preserve">” and restore the data </w:t>
      </w:r>
      <w:proofErr w:type="spellStart"/>
      <w:r w:rsidRPr="003239E0">
        <w:t>SystemDB_Backup</w:t>
      </w:r>
      <w:proofErr w:type="spellEnd"/>
      <w:r w:rsidRPr="003239E0">
        <w:t xml:space="preserve"> file.</w:t>
      </w:r>
    </w:p>
    <w:p w14:paraId="23C75A6B" w14:textId="77777777" w:rsidR="00303BF8" w:rsidRPr="003239E0" w:rsidRDefault="00303BF8" w:rsidP="00303BF8">
      <w:pPr>
        <w:pStyle w:val="ListParagraph"/>
        <w:numPr>
          <w:ilvl w:val="0"/>
          <w:numId w:val="20"/>
        </w:numPr>
        <w:spacing w:after="200" w:line="276" w:lineRule="auto"/>
      </w:pPr>
      <w:r w:rsidRPr="003239E0">
        <w:t xml:space="preserve">Open the ASP.Net solution file. </w:t>
      </w:r>
    </w:p>
    <w:p w14:paraId="31E4740B" w14:textId="77777777" w:rsidR="00303BF8" w:rsidRPr="003239E0" w:rsidRDefault="00303BF8" w:rsidP="00303BF8">
      <w:pPr>
        <w:pStyle w:val="ListParagraph"/>
        <w:numPr>
          <w:ilvl w:val="0"/>
          <w:numId w:val="20"/>
        </w:numPr>
        <w:spacing w:after="200" w:line="276" w:lineRule="auto"/>
      </w:pPr>
      <w:r w:rsidRPr="003239E0">
        <w:t>Find “</w:t>
      </w:r>
      <w:proofErr w:type="spellStart"/>
      <w:r w:rsidRPr="003239E0">
        <w:t>Web.Config</w:t>
      </w:r>
      <w:proofErr w:type="spellEnd"/>
      <w:r w:rsidRPr="003239E0">
        <w:t>” file and open it.</w:t>
      </w:r>
    </w:p>
    <w:p w14:paraId="2444942D" w14:textId="77777777" w:rsidR="00303BF8" w:rsidRPr="003239E0" w:rsidRDefault="00303BF8" w:rsidP="00303BF8">
      <w:pPr>
        <w:pStyle w:val="ListParagraph"/>
        <w:numPr>
          <w:ilvl w:val="0"/>
          <w:numId w:val="20"/>
        </w:numPr>
        <w:spacing w:after="200" w:line="276" w:lineRule="auto"/>
      </w:pPr>
      <w:r w:rsidRPr="003239E0">
        <w:t>Change the “</w:t>
      </w:r>
      <w:proofErr w:type="spellStart"/>
      <w:r w:rsidRPr="003239E0">
        <w:t>ConnectionString</w:t>
      </w:r>
      <w:proofErr w:type="spellEnd"/>
      <w:r w:rsidRPr="003239E0">
        <w:t>” parameter as per Database local host name.</w:t>
      </w:r>
    </w:p>
    <w:p w14:paraId="75F55571" w14:textId="77777777" w:rsidR="00303BF8" w:rsidRPr="003239E0" w:rsidRDefault="00303BF8" w:rsidP="00303BF8">
      <w:pPr>
        <w:pStyle w:val="ListParagraph"/>
        <w:numPr>
          <w:ilvl w:val="0"/>
          <w:numId w:val="20"/>
        </w:numPr>
        <w:spacing w:after="200" w:line="276" w:lineRule="auto"/>
      </w:pPr>
      <w:r w:rsidRPr="003239E0">
        <w:t>Run the package file and open it in a browser.</w:t>
      </w:r>
    </w:p>
    <w:p w14:paraId="5FDBBABF" w14:textId="77777777" w:rsidR="00303BF8" w:rsidRDefault="00303BF8" w:rsidP="00303BF8">
      <w:pPr>
        <w:pStyle w:val="ListParagraph"/>
        <w:numPr>
          <w:ilvl w:val="0"/>
          <w:numId w:val="20"/>
        </w:numPr>
        <w:spacing w:after="200" w:line="276" w:lineRule="auto"/>
      </w:pPr>
      <w:r w:rsidRPr="003239E0">
        <w:t>Now WORK following the below screen shots.</w:t>
      </w:r>
    </w:p>
    <w:p w14:paraId="4B8D1113" w14:textId="267E3D7A" w:rsidR="00303BF8" w:rsidRDefault="00303BF8" w:rsidP="00303BF8">
      <w:pPr>
        <w:pStyle w:val="ListParagraph"/>
        <w:numPr>
          <w:ilvl w:val="0"/>
          <w:numId w:val="20"/>
        </w:numPr>
        <w:spacing w:after="200" w:line="276" w:lineRule="auto"/>
      </w:pPr>
      <w:r>
        <w:t>It will work in a web browser</w:t>
      </w:r>
      <w:bookmarkStart w:id="0" w:name="_GoBack"/>
      <w:bookmarkEnd w:id="0"/>
      <w:r>
        <w:t xml:space="preserve">. </w:t>
      </w:r>
    </w:p>
    <w:p w14:paraId="6C59F123" w14:textId="39889395" w:rsidR="00303BF8" w:rsidRPr="003239E0" w:rsidRDefault="00303BF8" w:rsidP="00303BF8">
      <w:pPr>
        <w:pStyle w:val="ListParagraph"/>
        <w:numPr>
          <w:ilvl w:val="0"/>
          <w:numId w:val="20"/>
        </w:numPr>
        <w:spacing w:after="200" w:line="276" w:lineRule="auto"/>
      </w:pPr>
      <w:r>
        <w:t xml:space="preserve">It is developed in ASP.Net 2012, HTML, </w:t>
      </w:r>
      <w:proofErr w:type="spellStart"/>
      <w:r>
        <w:t>MySql</w:t>
      </w:r>
      <w:proofErr w:type="spellEnd"/>
      <w:r>
        <w:t xml:space="preserve"> Server 2012</w:t>
      </w:r>
    </w:p>
    <w:p w14:paraId="6FA85D40" w14:textId="551703EA" w:rsidR="007F4619" w:rsidRDefault="007F4619">
      <w:pPr>
        <w:rPr>
          <w:rFonts w:ascii="Arial" w:hAnsi="Arial" w:cs="Arial"/>
          <w:sz w:val="20"/>
          <w:szCs w:val="20"/>
        </w:rPr>
      </w:pPr>
    </w:p>
    <w:p w14:paraId="53E3219B" w14:textId="77777777" w:rsidR="00303BF8" w:rsidRDefault="00303BF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091A71F" w14:textId="55FC8765" w:rsidR="009649E8" w:rsidRPr="007F4619" w:rsidRDefault="007F4619" w:rsidP="007F4619">
      <w:pPr>
        <w:rPr>
          <w:rFonts w:ascii="Arial" w:hAnsi="Arial" w:cs="Arial"/>
          <w:b/>
          <w:sz w:val="20"/>
          <w:szCs w:val="20"/>
        </w:rPr>
      </w:pPr>
      <w:r w:rsidRPr="007F4619">
        <w:rPr>
          <w:rFonts w:ascii="Arial" w:hAnsi="Arial" w:cs="Arial"/>
          <w:b/>
          <w:sz w:val="20"/>
          <w:szCs w:val="20"/>
        </w:rPr>
        <w:lastRenderedPageBreak/>
        <w:t>3.0 Screenshots</w:t>
      </w:r>
    </w:p>
    <w:p w14:paraId="11DE6ED0" w14:textId="77777777" w:rsidR="007F4619" w:rsidRDefault="007F4619" w:rsidP="007F4619">
      <w:pPr>
        <w:rPr>
          <w:rFonts w:ascii="Arial" w:hAnsi="Arial" w:cs="Arial"/>
          <w:sz w:val="20"/>
          <w:szCs w:val="20"/>
        </w:rPr>
      </w:pPr>
    </w:p>
    <w:p w14:paraId="684E782B" w14:textId="77777777" w:rsidR="00303BF8" w:rsidRPr="00CC2E51" w:rsidRDefault="00303BF8" w:rsidP="00303BF8">
      <w:pPr>
        <w:pStyle w:val="ListParagraph"/>
        <w:numPr>
          <w:ilvl w:val="0"/>
          <w:numId w:val="21"/>
        </w:numPr>
        <w:spacing w:after="200" w:line="276" w:lineRule="auto"/>
        <w:rPr>
          <w:b/>
          <w:bCs/>
        </w:rPr>
      </w:pPr>
      <w:r w:rsidRPr="00CC2E51">
        <w:rPr>
          <w:b/>
          <w:bCs/>
        </w:rPr>
        <w:t>Create Task</w:t>
      </w:r>
    </w:p>
    <w:p w14:paraId="25650508" w14:textId="77777777" w:rsidR="00303BF8" w:rsidRDefault="00303BF8" w:rsidP="00303BF8">
      <w:pPr>
        <w:jc w:val="center"/>
      </w:pPr>
      <w:r>
        <w:rPr>
          <w:noProof/>
          <w:lang w:bidi="bn-IN"/>
        </w:rPr>
        <w:drawing>
          <wp:inline distT="0" distB="0" distL="0" distR="0" wp14:anchorId="13018711" wp14:editId="3CA74A47">
            <wp:extent cx="3177085" cy="213935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825" r="52907" b="33768"/>
                    <a:stretch/>
                  </pic:blipFill>
                  <pic:spPr bwMode="auto">
                    <a:xfrm>
                      <a:off x="0" y="0"/>
                      <a:ext cx="3192470" cy="214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EBD9A" w14:textId="77777777" w:rsidR="00303BF8" w:rsidRPr="00CC2E51" w:rsidRDefault="00303BF8" w:rsidP="00303BF8">
      <w:pPr>
        <w:pStyle w:val="ListParagraph"/>
        <w:numPr>
          <w:ilvl w:val="0"/>
          <w:numId w:val="21"/>
        </w:numPr>
        <w:spacing w:after="200" w:line="276" w:lineRule="auto"/>
        <w:rPr>
          <w:b/>
          <w:bCs/>
        </w:rPr>
      </w:pPr>
      <w:r w:rsidRPr="00CC2E51">
        <w:rPr>
          <w:b/>
          <w:bCs/>
        </w:rPr>
        <w:t>Delete a Task</w:t>
      </w:r>
    </w:p>
    <w:p w14:paraId="2C3C918A" w14:textId="77777777" w:rsidR="00303BF8" w:rsidRDefault="00303BF8" w:rsidP="00303BF8">
      <w:pPr>
        <w:jc w:val="center"/>
      </w:pPr>
      <w:r>
        <w:rPr>
          <w:noProof/>
          <w:lang w:bidi="bn-IN"/>
        </w:rPr>
        <w:drawing>
          <wp:inline distT="0" distB="0" distL="0" distR="0" wp14:anchorId="78D95AFC" wp14:editId="4584638B">
            <wp:extent cx="2891209" cy="234638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9825" r="61192" b="34152"/>
                    <a:stretch/>
                  </pic:blipFill>
                  <pic:spPr bwMode="auto">
                    <a:xfrm>
                      <a:off x="0" y="0"/>
                      <a:ext cx="2913777" cy="2364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837BF" w14:textId="77777777" w:rsidR="00303BF8" w:rsidRPr="00CC2E51" w:rsidRDefault="00303BF8" w:rsidP="00303BF8">
      <w:pPr>
        <w:pStyle w:val="ListParagraph"/>
        <w:numPr>
          <w:ilvl w:val="0"/>
          <w:numId w:val="21"/>
        </w:numPr>
        <w:spacing w:after="200" w:line="276" w:lineRule="auto"/>
        <w:rPr>
          <w:b/>
          <w:bCs/>
        </w:rPr>
      </w:pPr>
      <w:r w:rsidRPr="00CC2E51">
        <w:rPr>
          <w:b/>
          <w:bCs/>
        </w:rPr>
        <w:t>Edit Task</w:t>
      </w:r>
    </w:p>
    <w:p w14:paraId="126F6159" w14:textId="77777777" w:rsidR="00303BF8" w:rsidRDefault="00303BF8" w:rsidP="00303BF8">
      <w:pPr>
        <w:jc w:val="center"/>
      </w:pPr>
      <w:r>
        <w:rPr>
          <w:noProof/>
          <w:lang w:bidi="bn-IN"/>
        </w:rPr>
        <w:drawing>
          <wp:inline distT="0" distB="0" distL="0" distR="0" wp14:anchorId="02EB97DA" wp14:editId="232D3D32">
            <wp:extent cx="3483076" cy="2320506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566" r="52035" b="33592"/>
                    <a:stretch/>
                  </pic:blipFill>
                  <pic:spPr bwMode="auto">
                    <a:xfrm>
                      <a:off x="0" y="0"/>
                      <a:ext cx="3490458" cy="232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64755" w14:textId="77777777" w:rsidR="00303BF8" w:rsidRPr="00CC2E51" w:rsidRDefault="00303BF8" w:rsidP="00303BF8">
      <w:pPr>
        <w:pStyle w:val="ListParagraph"/>
        <w:numPr>
          <w:ilvl w:val="0"/>
          <w:numId w:val="21"/>
        </w:numPr>
        <w:spacing w:after="200" w:line="276" w:lineRule="auto"/>
        <w:rPr>
          <w:b/>
          <w:bCs/>
        </w:rPr>
      </w:pPr>
      <w:r w:rsidRPr="00CC2E51">
        <w:rPr>
          <w:b/>
          <w:bCs/>
        </w:rPr>
        <w:lastRenderedPageBreak/>
        <w:t>Edit (if Id not exists)</w:t>
      </w:r>
    </w:p>
    <w:p w14:paraId="641B63F7" w14:textId="77777777" w:rsidR="00303BF8" w:rsidRDefault="00303BF8" w:rsidP="00303BF8">
      <w:pPr>
        <w:jc w:val="center"/>
      </w:pPr>
      <w:r>
        <w:rPr>
          <w:noProof/>
          <w:lang w:bidi="bn-IN"/>
        </w:rPr>
        <w:drawing>
          <wp:inline distT="0" distB="0" distL="0" distR="0" wp14:anchorId="19916715" wp14:editId="7A2C58C8">
            <wp:extent cx="3290131" cy="223424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9825" r="51017" b="31008"/>
                    <a:stretch/>
                  </pic:blipFill>
                  <pic:spPr bwMode="auto">
                    <a:xfrm>
                      <a:off x="0" y="0"/>
                      <a:ext cx="3294913" cy="223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6DDA4" w14:textId="77777777" w:rsidR="00303BF8" w:rsidRPr="00604CCC" w:rsidRDefault="00303BF8" w:rsidP="00303BF8">
      <w:pPr>
        <w:pStyle w:val="ListParagraph"/>
        <w:numPr>
          <w:ilvl w:val="0"/>
          <w:numId w:val="21"/>
        </w:numPr>
        <w:spacing w:after="200" w:line="276" w:lineRule="auto"/>
        <w:rPr>
          <w:b/>
          <w:bCs/>
        </w:rPr>
      </w:pPr>
      <w:r w:rsidRPr="00604CCC">
        <w:rPr>
          <w:b/>
          <w:bCs/>
        </w:rPr>
        <w:t>List all tasks</w:t>
      </w:r>
    </w:p>
    <w:p w14:paraId="509ED386" w14:textId="6C26F795" w:rsidR="007F4619" w:rsidRPr="004A5DF2" w:rsidRDefault="00303BF8" w:rsidP="007F4619">
      <w:pPr>
        <w:rPr>
          <w:rFonts w:ascii="Arial" w:hAnsi="Arial" w:cs="Arial"/>
          <w:sz w:val="20"/>
          <w:szCs w:val="20"/>
        </w:rPr>
      </w:pPr>
      <w:r>
        <w:rPr>
          <w:noProof/>
          <w:lang w:bidi="bn-IN"/>
        </w:rPr>
        <w:drawing>
          <wp:inline distT="0" distB="0" distL="0" distR="0" wp14:anchorId="2DF4F82E" wp14:editId="29E1C984">
            <wp:extent cx="3579962" cy="253453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-88" t="9566" r="39768" b="14470"/>
                    <a:stretch/>
                  </pic:blipFill>
                  <pic:spPr bwMode="auto">
                    <a:xfrm>
                      <a:off x="0" y="0"/>
                      <a:ext cx="3585165" cy="253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619" w:rsidRPr="004A5DF2" w:rsidSect="001171A1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93E34" w14:textId="77777777" w:rsidR="00217EBC" w:rsidRDefault="00217EBC" w:rsidP="00D05382">
      <w:r>
        <w:separator/>
      </w:r>
    </w:p>
  </w:endnote>
  <w:endnote w:type="continuationSeparator" w:id="0">
    <w:p w14:paraId="460B77C1" w14:textId="77777777" w:rsidR="00217EBC" w:rsidRDefault="00217EBC" w:rsidP="00D0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9A416" w14:textId="77777777" w:rsidR="00217EBC" w:rsidRDefault="00217EBC" w:rsidP="00D05382">
      <w:r>
        <w:separator/>
      </w:r>
    </w:p>
  </w:footnote>
  <w:footnote w:type="continuationSeparator" w:id="0">
    <w:p w14:paraId="27459F0F" w14:textId="77777777" w:rsidR="00217EBC" w:rsidRDefault="00217EBC" w:rsidP="00D05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F2D89" w14:textId="0B6B2906" w:rsidR="00D05382" w:rsidRDefault="00D05382" w:rsidP="00D05382">
    <w:pPr>
      <w:pStyle w:val="Header"/>
    </w:pPr>
    <w:r>
      <w:rPr>
        <w:noProof/>
        <w:lang w:bidi="bn-IN"/>
      </w:rPr>
      <w:drawing>
        <wp:inline distT="0" distB="0" distL="0" distR="0" wp14:anchorId="6EEDE058" wp14:editId="36C47FC3">
          <wp:extent cx="394335" cy="394335"/>
          <wp:effectExtent l="0" t="0" r="12065" b="1206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-15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458" cy="394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3C4E1E">
      <w:t>PORTFOLIO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95251A2"/>
    <w:multiLevelType w:val="hybridMultilevel"/>
    <w:tmpl w:val="03BC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1676F"/>
    <w:multiLevelType w:val="hybridMultilevel"/>
    <w:tmpl w:val="AA30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246FA2"/>
    <w:multiLevelType w:val="hybridMultilevel"/>
    <w:tmpl w:val="437A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B4F3E"/>
    <w:multiLevelType w:val="hybridMultilevel"/>
    <w:tmpl w:val="86E6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64CA3"/>
    <w:multiLevelType w:val="hybridMultilevel"/>
    <w:tmpl w:val="1DEC5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1B3515"/>
    <w:multiLevelType w:val="hybridMultilevel"/>
    <w:tmpl w:val="C8FA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D78CD"/>
    <w:multiLevelType w:val="hybridMultilevel"/>
    <w:tmpl w:val="2DD8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121DC"/>
    <w:multiLevelType w:val="hybridMultilevel"/>
    <w:tmpl w:val="6664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4739B5"/>
    <w:multiLevelType w:val="hybridMultilevel"/>
    <w:tmpl w:val="1786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C29A8"/>
    <w:multiLevelType w:val="hybridMultilevel"/>
    <w:tmpl w:val="8D84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D0A6A"/>
    <w:multiLevelType w:val="hybridMultilevel"/>
    <w:tmpl w:val="86B2EAD4"/>
    <w:lvl w:ilvl="0" w:tplc="DB8875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05B7D"/>
    <w:multiLevelType w:val="hybridMultilevel"/>
    <w:tmpl w:val="0A1AF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DD702B"/>
    <w:multiLevelType w:val="hybridMultilevel"/>
    <w:tmpl w:val="F676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6D3B86"/>
    <w:multiLevelType w:val="hybridMultilevel"/>
    <w:tmpl w:val="1AD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19"/>
  </w:num>
  <w:num w:numId="10">
    <w:abstractNumId w:val="11"/>
  </w:num>
  <w:num w:numId="11">
    <w:abstractNumId w:val="16"/>
  </w:num>
  <w:num w:numId="12">
    <w:abstractNumId w:val="18"/>
  </w:num>
  <w:num w:numId="13">
    <w:abstractNumId w:val="10"/>
  </w:num>
  <w:num w:numId="14">
    <w:abstractNumId w:val="12"/>
  </w:num>
  <w:num w:numId="15">
    <w:abstractNumId w:val="15"/>
  </w:num>
  <w:num w:numId="16">
    <w:abstractNumId w:val="8"/>
  </w:num>
  <w:num w:numId="17">
    <w:abstractNumId w:val="14"/>
  </w:num>
  <w:num w:numId="18">
    <w:abstractNumId w:val="7"/>
  </w:num>
  <w:num w:numId="19">
    <w:abstractNumId w:val="9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40A"/>
    <w:rsid w:val="00005EB9"/>
    <w:rsid w:val="0000649B"/>
    <w:rsid w:val="000070F5"/>
    <w:rsid w:val="00007BD8"/>
    <w:rsid w:val="0001361A"/>
    <w:rsid w:val="00014CB4"/>
    <w:rsid w:val="0002188D"/>
    <w:rsid w:val="0002444C"/>
    <w:rsid w:val="00025BAA"/>
    <w:rsid w:val="00026535"/>
    <w:rsid w:val="000315B6"/>
    <w:rsid w:val="00032D7E"/>
    <w:rsid w:val="00041F33"/>
    <w:rsid w:val="00043665"/>
    <w:rsid w:val="00050690"/>
    <w:rsid w:val="00051DAC"/>
    <w:rsid w:val="00055914"/>
    <w:rsid w:val="00056202"/>
    <w:rsid w:val="0006292F"/>
    <w:rsid w:val="00070867"/>
    <w:rsid w:val="0007416A"/>
    <w:rsid w:val="000957BF"/>
    <w:rsid w:val="000A3314"/>
    <w:rsid w:val="000A737C"/>
    <w:rsid w:val="000B43DB"/>
    <w:rsid w:val="000B583D"/>
    <w:rsid w:val="000C1A77"/>
    <w:rsid w:val="000C2A81"/>
    <w:rsid w:val="000D4D89"/>
    <w:rsid w:val="000E7BD8"/>
    <w:rsid w:val="000F0879"/>
    <w:rsid w:val="000F2B09"/>
    <w:rsid w:val="001031EF"/>
    <w:rsid w:val="001036E7"/>
    <w:rsid w:val="001050CD"/>
    <w:rsid w:val="00105A5D"/>
    <w:rsid w:val="00106691"/>
    <w:rsid w:val="00110C3A"/>
    <w:rsid w:val="00116A8F"/>
    <w:rsid w:val="0012532A"/>
    <w:rsid w:val="0012697B"/>
    <w:rsid w:val="00126C25"/>
    <w:rsid w:val="00127B00"/>
    <w:rsid w:val="00127FD3"/>
    <w:rsid w:val="001335B6"/>
    <w:rsid w:val="001352A1"/>
    <w:rsid w:val="00137EAD"/>
    <w:rsid w:val="00141289"/>
    <w:rsid w:val="00142731"/>
    <w:rsid w:val="00151664"/>
    <w:rsid w:val="0015619F"/>
    <w:rsid w:val="00161310"/>
    <w:rsid w:val="00163BBC"/>
    <w:rsid w:val="0016590F"/>
    <w:rsid w:val="001741E3"/>
    <w:rsid w:val="00181EDF"/>
    <w:rsid w:val="00197A1D"/>
    <w:rsid w:val="001A19BF"/>
    <w:rsid w:val="001A2544"/>
    <w:rsid w:val="001A6C84"/>
    <w:rsid w:val="001A7A0B"/>
    <w:rsid w:val="001B253D"/>
    <w:rsid w:val="001B4C2D"/>
    <w:rsid w:val="001B7FBE"/>
    <w:rsid w:val="001C331F"/>
    <w:rsid w:val="001C7338"/>
    <w:rsid w:val="001D5022"/>
    <w:rsid w:val="001D6151"/>
    <w:rsid w:val="001E1F9A"/>
    <w:rsid w:val="001F00A0"/>
    <w:rsid w:val="001F4AE2"/>
    <w:rsid w:val="001F5572"/>
    <w:rsid w:val="00204067"/>
    <w:rsid w:val="0020539D"/>
    <w:rsid w:val="0021052B"/>
    <w:rsid w:val="00217EBC"/>
    <w:rsid w:val="0022130E"/>
    <w:rsid w:val="00226F09"/>
    <w:rsid w:val="002276C9"/>
    <w:rsid w:val="00232F0B"/>
    <w:rsid w:val="0023643C"/>
    <w:rsid w:val="00244BAC"/>
    <w:rsid w:val="00253F2E"/>
    <w:rsid w:val="002573EB"/>
    <w:rsid w:val="002655CA"/>
    <w:rsid w:val="0027325D"/>
    <w:rsid w:val="00276229"/>
    <w:rsid w:val="002774AA"/>
    <w:rsid w:val="00283DC0"/>
    <w:rsid w:val="00284C31"/>
    <w:rsid w:val="00296716"/>
    <w:rsid w:val="002A35BD"/>
    <w:rsid w:val="002A5B77"/>
    <w:rsid w:val="002B574C"/>
    <w:rsid w:val="002B7348"/>
    <w:rsid w:val="002C0F2B"/>
    <w:rsid w:val="002C26AF"/>
    <w:rsid w:val="002C2D86"/>
    <w:rsid w:val="002C4CDE"/>
    <w:rsid w:val="002C4DDC"/>
    <w:rsid w:val="002C7361"/>
    <w:rsid w:val="002C7C28"/>
    <w:rsid w:val="002E11A0"/>
    <w:rsid w:val="002F66D1"/>
    <w:rsid w:val="00303BF8"/>
    <w:rsid w:val="00304B5C"/>
    <w:rsid w:val="00307082"/>
    <w:rsid w:val="00315559"/>
    <w:rsid w:val="003238E6"/>
    <w:rsid w:val="00323FF9"/>
    <w:rsid w:val="00327172"/>
    <w:rsid w:val="003273DA"/>
    <w:rsid w:val="00330CB8"/>
    <w:rsid w:val="003315A7"/>
    <w:rsid w:val="0033752A"/>
    <w:rsid w:val="00343BF4"/>
    <w:rsid w:val="00344AEC"/>
    <w:rsid w:val="003452F4"/>
    <w:rsid w:val="00346771"/>
    <w:rsid w:val="00346FD5"/>
    <w:rsid w:val="00360CB5"/>
    <w:rsid w:val="00364A35"/>
    <w:rsid w:val="0036661C"/>
    <w:rsid w:val="00371264"/>
    <w:rsid w:val="00372677"/>
    <w:rsid w:val="003766DE"/>
    <w:rsid w:val="003806A4"/>
    <w:rsid w:val="003814E4"/>
    <w:rsid w:val="00385EFE"/>
    <w:rsid w:val="00392D88"/>
    <w:rsid w:val="0039349B"/>
    <w:rsid w:val="003A796D"/>
    <w:rsid w:val="003C0E9D"/>
    <w:rsid w:val="003C0F0F"/>
    <w:rsid w:val="003C4E1E"/>
    <w:rsid w:val="003D2D3A"/>
    <w:rsid w:val="003D40AD"/>
    <w:rsid w:val="003E42A7"/>
    <w:rsid w:val="003E6AAF"/>
    <w:rsid w:val="003F1BF9"/>
    <w:rsid w:val="003F6423"/>
    <w:rsid w:val="00402549"/>
    <w:rsid w:val="004049F0"/>
    <w:rsid w:val="00411E22"/>
    <w:rsid w:val="004145A8"/>
    <w:rsid w:val="00414E1F"/>
    <w:rsid w:val="00425406"/>
    <w:rsid w:val="00426BE8"/>
    <w:rsid w:val="00430A64"/>
    <w:rsid w:val="0043112A"/>
    <w:rsid w:val="00432E61"/>
    <w:rsid w:val="004365BB"/>
    <w:rsid w:val="004379FE"/>
    <w:rsid w:val="00456D05"/>
    <w:rsid w:val="0045733E"/>
    <w:rsid w:val="004620D5"/>
    <w:rsid w:val="00462DA2"/>
    <w:rsid w:val="004670E6"/>
    <w:rsid w:val="0048087F"/>
    <w:rsid w:val="00483AFB"/>
    <w:rsid w:val="004868FB"/>
    <w:rsid w:val="00491B0C"/>
    <w:rsid w:val="00494473"/>
    <w:rsid w:val="00494EC6"/>
    <w:rsid w:val="004A4EAE"/>
    <w:rsid w:val="004A5DF2"/>
    <w:rsid w:val="004B1557"/>
    <w:rsid w:val="004B285E"/>
    <w:rsid w:val="004B55E8"/>
    <w:rsid w:val="004C1055"/>
    <w:rsid w:val="004D4399"/>
    <w:rsid w:val="004D65E6"/>
    <w:rsid w:val="004E31D3"/>
    <w:rsid w:val="004E41B9"/>
    <w:rsid w:val="004F6CF2"/>
    <w:rsid w:val="00506657"/>
    <w:rsid w:val="005108C1"/>
    <w:rsid w:val="0051158F"/>
    <w:rsid w:val="00512013"/>
    <w:rsid w:val="0052371B"/>
    <w:rsid w:val="0052608A"/>
    <w:rsid w:val="00535BE9"/>
    <w:rsid w:val="00536CD7"/>
    <w:rsid w:val="00540600"/>
    <w:rsid w:val="005430B1"/>
    <w:rsid w:val="005437B0"/>
    <w:rsid w:val="00545E82"/>
    <w:rsid w:val="005465D8"/>
    <w:rsid w:val="00547F82"/>
    <w:rsid w:val="005545ED"/>
    <w:rsid w:val="00560694"/>
    <w:rsid w:val="005639C4"/>
    <w:rsid w:val="005752F1"/>
    <w:rsid w:val="00576CCB"/>
    <w:rsid w:val="00577D5B"/>
    <w:rsid w:val="00581617"/>
    <w:rsid w:val="00582DA7"/>
    <w:rsid w:val="005A00EF"/>
    <w:rsid w:val="005A7C3B"/>
    <w:rsid w:val="005B025E"/>
    <w:rsid w:val="005B0EA9"/>
    <w:rsid w:val="005B0EC4"/>
    <w:rsid w:val="005C491C"/>
    <w:rsid w:val="005C624D"/>
    <w:rsid w:val="005C6564"/>
    <w:rsid w:val="005C785D"/>
    <w:rsid w:val="005D7F84"/>
    <w:rsid w:val="005E249D"/>
    <w:rsid w:val="00601F3B"/>
    <w:rsid w:val="00605401"/>
    <w:rsid w:val="00614132"/>
    <w:rsid w:val="00641310"/>
    <w:rsid w:val="00656B90"/>
    <w:rsid w:val="006763BD"/>
    <w:rsid w:val="006901CC"/>
    <w:rsid w:val="00694447"/>
    <w:rsid w:val="00696247"/>
    <w:rsid w:val="00696AC3"/>
    <w:rsid w:val="006A6303"/>
    <w:rsid w:val="006C4F6D"/>
    <w:rsid w:val="006C7196"/>
    <w:rsid w:val="006D6E35"/>
    <w:rsid w:val="006E355E"/>
    <w:rsid w:val="006F4472"/>
    <w:rsid w:val="006F55A5"/>
    <w:rsid w:val="00707378"/>
    <w:rsid w:val="007130B9"/>
    <w:rsid w:val="0072420B"/>
    <w:rsid w:val="00724314"/>
    <w:rsid w:val="00724FDA"/>
    <w:rsid w:val="00726685"/>
    <w:rsid w:val="00740E34"/>
    <w:rsid w:val="00745808"/>
    <w:rsid w:val="00767637"/>
    <w:rsid w:val="0077436E"/>
    <w:rsid w:val="00777634"/>
    <w:rsid w:val="00782E95"/>
    <w:rsid w:val="0078609B"/>
    <w:rsid w:val="0079384A"/>
    <w:rsid w:val="007969B2"/>
    <w:rsid w:val="007A6D5E"/>
    <w:rsid w:val="007B410E"/>
    <w:rsid w:val="007D2482"/>
    <w:rsid w:val="007D3D18"/>
    <w:rsid w:val="007E20E9"/>
    <w:rsid w:val="007F0BE3"/>
    <w:rsid w:val="007F1A83"/>
    <w:rsid w:val="007F4619"/>
    <w:rsid w:val="00800C8C"/>
    <w:rsid w:val="00803065"/>
    <w:rsid w:val="00804EDB"/>
    <w:rsid w:val="008134FD"/>
    <w:rsid w:val="00814D56"/>
    <w:rsid w:val="00820625"/>
    <w:rsid w:val="0082518E"/>
    <w:rsid w:val="008346D5"/>
    <w:rsid w:val="0083570D"/>
    <w:rsid w:val="00837DC4"/>
    <w:rsid w:val="0084252D"/>
    <w:rsid w:val="00842E3C"/>
    <w:rsid w:val="00850E6E"/>
    <w:rsid w:val="00856DA8"/>
    <w:rsid w:val="00865BAA"/>
    <w:rsid w:val="00867E52"/>
    <w:rsid w:val="00871C08"/>
    <w:rsid w:val="00873CDE"/>
    <w:rsid w:val="00886927"/>
    <w:rsid w:val="00886CBE"/>
    <w:rsid w:val="00890DA4"/>
    <w:rsid w:val="008910CD"/>
    <w:rsid w:val="00892F37"/>
    <w:rsid w:val="008950C6"/>
    <w:rsid w:val="008A6D83"/>
    <w:rsid w:val="008B6EA2"/>
    <w:rsid w:val="008C5B32"/>
    <w:rsid w:val="008C7DA2"/>
    <w:rsid w:val="008D2461"/>
    <w:rsid w:val="008D2741"/>
    <w:rsid w:val="008D6BAB"/>
    <w:rsid w:val="008E343B"/>
    <w:rsid w:val="008E4F83"/>
    <w:rsid w:val="008E5B20"/>
    <w:rsid w:val="008F10F1"/>
    <w:rsid w:val="008F4BC1"/>
    <w:rsid w:val="008F6992"/>
    <w:rsid w:val="00910B15"/>
    <w:rsid w:val="009168C1"/>
    <w:rsid w:val="00927D87"/>
    <w:rsid w:val="009328BC"/>
    <w:rsid w:val="00933B0D"/>
    <w:rsid w:val="00934752"/>
    <w:rsid w:val="009414CC"/>
    <w:rsid w:val="00950C66"/>
    <w:rsid w:val="0095453A"/>
    <w:rsid w:val="00955114"/>
    <w:rsid w:val="009605E0"/>
    <w:rsid w:val="00962A95"/>
    <w:rsid w:val="00962EBD"/>
    <w:rsid w:val="0096327D"/>
    <w:rsid w:val="0096346B"/>
    <w:rsid w:val="009649E8"/>
    <w:rsid w:val="00965F97"/>
    <w:rsid w:val="009706F8"/>
    <w:rsid w:val="009741B1"/>
    <w:rsid w:val="00980480"/>
    <w:rsid w:val="009814A9"/>
    <w:rsid w:val="00985E5C"/>
    <w:rsid w:val="00993D68"/>
    <w:rsid w:val="00997992"/>
    <w:rsid w:val="009A2B19"/>
    <w:rsid w:val="009A394A"/>
    <w:rsid w:val="009A4627"/>
    <w:rsid w:val="009A471F"/>
    <w:rsid w:val="009A5936"/>
    <w:rsid w:val="009D151A"/>
    <w:rsid w:val="009D643D"/>
    <w:rsid w:val="009E6536"/>
    <w:rsid w:val="009E7620"/>
    <w:rsid w:val="00A010BE"/>
    <w:rsid w:val="00A04E34"/>
    <w:rsid w:val="00A06619"/>
    <w:rsid w:val="00A10377"/>
    <w:rsid w:val="00A15DDC"/>
    <w:rsid w:val="00A17AB5"/>
    <w:rsid w:val="00A17CB6"/>
    <w:rsid w:val="00A27F28"/>
    <w:rsid w:val="00A327CC"/>
    <w:rsid w:val="00A32CFC"/>
    <w:rsid w:val="00A3457B"/>
    <w:rsid w:val="00A402F9"/>
    <w:rsid w:val="00A54FEF"/>
    <w:rsid w:val="00A56F83"/>
    <w:rsid w:val="00A57A4F"/>
    <w:rsid w:val="00A60162"/>
    <w:rsid w:val="00A636ED"/>
    <w:rsid w:val="00A63A44"/>
    <w:rsid w:val="00A650B9"/>
    <w:rsid w:val="00A843A2"/>
    <w:rsid w:val="00A91824"/>
    <w:rsid w:val="00AA0012"/>
    <w:rsid w:val="00AA0DC7"/>
    <w:rsid w:val="00AA0EA1"/>
    <w:rsid w:val="00AC6DC4"/>
    <w:rsid w:val="00AD0974"/>
    <w:rsid w:val="00AD0D83"/>
    <w:rsid w:val="00AD3142"/>
    <w:rsid w:val="00AE4395"/>
    <w:rsid w:val="00AF1233"/>
    <w:rsid w:val="00AF79F6"/>
    <w:rsid w:val="00AF7C6F"/>
    <w:rsid w:val="00B02308"/>
    <w:rsid w:val="00B0348D"/>
    <w:rsid w:val="00B13253"/>
    <w:rsid w:val="00B2158C"/>
    <w:rsid w:val="00B21740"/>
    <w:rsid w:val="00B2342B"/>
    <w:rsid w:val="00B26AE5"/>
    <w:rsid w:val="00B33A26"/>
    <w:rsid w:val="00B33B57"/>
    <w:rsid w:val="00B3507C"/>
    <w:rsid w:val="00B35AC5"/>
    <w:rsid w:val="00B36C48"/>
    <w:rsid w:val="00B44604"/>
    <w:rsid w:val="00B447DA"/>
    <w:rsid w:val="00B50E5A"/>
    <w:rsid w:val="00B518E2"/>
    <w:rsid w:val="00B5400B"/>
    <w:rsid w:val="00B5660A"/>
    <w:rsid w:val="00B57DC1"/>
    <w:rsid w:val="00B60311"/>
    <w:rsid w:val="00B61727"/>
    <w:rsid w:val="00B66D23"/>
    <w:rsid w:val="00B75EFF"/>
    <w:rsid w:val="00B80167"/>
    <w:rsid w:val="00B84D18"/>
    <w:rsid w:val="00B93D06"/>
    <w:rsid w:val="00B97209"/>
    <w:rsid w:val="00B97C5B"/>
    <w:rsid w:val="00BA059B"/>
    <w:rsid w:val="00BA2F49"/>
    <w:rsid w:val="00BA3DAF"/>
    <w:rsid w:val="00BA67C2"/>
    <w:rsid w:val="00BB2431"/>
    <w:rsid w:val="00BB499E"/>
    <w:rsid w:val="00BC15FD"/>
    <w:rsid w:val="00BC1ECF"/>
    <w:rsid w:val="00BD1BC4"/>
    <w:rsid w:val="00BD387D"/>
    <w:rsid w:val="00BD425D"/>
    <w:rsid w:val="00BE2E36"/>
    <w:rsid w:val="00BE6796"/>
    <w:rsid w:val="00BF0B4A"/>
    <w:rsid w:val="00BF2C25"/>
    <w:rsid w:val="00C10508"/>
    <w:rsid w:val="00C13211"/>
    <w:rsid w:val="00C14590"/>
    <w:rsid w:val="00C16A9A"/>
    <w:rsid w:val="00C32D44"/>
    <w:rsid w:val="00C3462B"/>
    <w:rsid w:val="00C35CD9"/>
    <w:rsid w:val="00C51D0E"/>
    <w:rsid w:val="00C52934"/>
    <w:rsid w:val="00C53226"/>
    <w:rsid w:val="00C53580"/>
    <w:rsid w:val="00C5396B"/>
    <w:rsid w:val="00C6557D"/>
    <w:rsid w:val="00C669EB"/>
    <w:rsid w:val="00C83834"/>
    <w:rsid w:val="00C85670"/>
    <w:rsid w:val="00C90D85"/>
    <w:rsid w:val="00C93608"/>
    <w:rsid w:val="00C9737C"/>
    <w:rsid w:val="00CA05BD"/>
    <w:rsid w:val="00CA2357"/>
    <w:rsid w:val="00CB530B"/>
    <w:rsid w:val="00CB5FC0"/>
    <w:rsid w:val="00CC04CE"/>
    <w:rsid w:val="00CC1078"/>
    <w:rsid w:val="00CC141E"/>
    <w:rsid w:val="00CC3425"/>
    <w:rsid w:val="00CC4D88"/>
    <w:rsid w:val="00CD1471"/>
    <w:rsid w:val="00CD2B95"/>
    <w:rsid w:val="00CD740A"/>
    <w:rsid w:val="00CE027B"/>
    <w:rsid w:val="00CE1701"/>
    <w:rsid w:val="00CE2843"/>
    <w:rsid w:val="00CF4009"/>
    <w:rsid w:val="00CF4DFF"/>
    <w:rsid w:val="00D03CC1"/>
    <w:rsid w:val="00D05382"/>
    <w:rsid w:val="00D055C8"/>
    <w:rsid w:val="00D05BFB"/>
    <w:rsid w:val="00D0661E"/>
    <w:rsid w:val="00D078A6"/>
    <w:rsid w:val="00D30E7E"/>
    <w:rsid w:val="00D30F3C"/>
    <w:rsid w:val="00D33B29"/>
    <w:rsid w:val="00D34F29"/>
    <w:rsid w:val="00D3572D"/>
    <w:rsid w:val="00D36071"/>
    <w:rsid w:val="00D43466"/>
    <w:rsid w:val="00D61FDF"/>
    <w:rsid w:val="00D6672D"/>
    <w:rsid w:val="00D77486"/>
    <w:rsid w:val="00D9195E"/>
    <w:rsid w:val="00DA0F16"/>
    <w:rsid w:val="00DA43C0"/>
    <w:rsid w:val="00DA5C3D"/>
    <w:rsid w:val="00DB0D44"/>
    <w:rsid w:val="00DB3553"/>
    <w:rsid w:val="00DC3288"/>
    <w:rsid w:val="00DC5B45"/>
    <w:rsid w:val="00DD3C94"/>
    <w:rsid w:val="00DF0C47"/>
    <w:rsid w:val="00DF11BC"/>
    <w:rsid w:val="00DF634F"/>
    <w:rsid w:val="00DF72D5"/>
    <w:rsid w:val="00DF73DB"/>
    <w:rsid w:val="00DF7ECB"/>
    <w:rsid w:val="00E02045"/>
    <w:rsid w:val="00E04A13"/>
    <w:rsid w:val="00E142D0"/>
    <w:rsid w:val="00E20C30"/>
    <w:rsid w:val="00E41DC9"/>
    <w:rsid w:val="00E4609C"/>
    <w:rsid w:val="00E50CBB"/>
    <w:rsid w:val="00E539DC"/>
    <w:rsid w:val="00E67A57"/>
    <w:rsid w:val="00E83D65"/>
    <w:rsid w:val="00E96459"/>
    <w:rsid w:val="00EB7ED6"/>
    <w:rsid w:val="00EC19EC"/>
    <w:rsid w:val="00EC1C12"/>
    <w:rsid w:val="00EC2D98"/>
    <w:rsid w:val="00EC7703"/>
    <w:rsid w:val="00ED17B1"/>
    <w:rsid w:val="00ED4569"/>
    <w:rsid w:val="00ED5C28"/>
    <w:rsid w:val="00EE3E0D"/>
    <w:rsid w:val="00EF5889"/>
    <w:rsid w:val="00EF714E"/>
    <w:rsid w:val="00F0142A"/>
    <w:rsid w:val="00F05579"/>
    <w:rsid w:val="00F10753"/>
    <w:rsid w:val="00F11D29"/>
    <w:rsid w:val="00F144AF"/>
    <w:rsid w:val="00F15519"/>
    <w:rsid w:val="00F35EC4"/>
    <w:rsid w:val="00F469D9"/>
    <w:rsid w:val="00F57CF1"/>
    <w:rsid w:val="00F678F6"/>
    <w:rsid w:val="00F67B4F"/>
    <w:rsid w:val="00F77FC9"/>
    <w:rsid w:val="00F805D5"/>
    <w:rsid w:val="00F87896"/>
    <w:rsid w:val="00F91F4D"/>
    <w:rsid w:val="00FA0205"/>
    <w:rsid w:val="00FA02C6"/>
    <w:rsid w:val="00FA5948"/>
    <w:rsid w:val="00FC0707"/>
    <w:rsid w:val="00FD6996"/>
    <w:rsid w:val="00FE7C4D"/>
    <w:rsid w:val="00FF163C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10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37B0"/>
    <w:pPr>
      <w:spacing w:before="240" w:after="240" w:line="360" w:lineRule="auto"/>
      <w:jc w:val="both"/>
      <w:outlineLvl w:val="1"/>
    </w:pPr>
    <w:rPr>
      <w:rFonts w:ascii="Times New Roman" w:hAnsi="Times New Roman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3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382"/>
  </w:style>
  <w:style w:type="paragraph" w:styleId="Footer">
    <w:name w:val="footer"/>
    <w:basedOn w:val="Normal"/>
    <w:link w:val="FooterChar"/>
    <w:uiPriority w:val="99"/>
    <w:unhideWhenUsed/>
    <w:rsid w:val="00D053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382"/>
  </w:style>
  <w:style w:type="table" w:styleId="TableGrid">
    <w:name w:val="Table Grid"/>
    <w:basedOn w:val="TableNormal"/>
    <w:uiPriority w:val="39"/>
    <w:rsid w:val="00C16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6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7B0"/>
    <w:rPr>
      <w:rFonts w:ascii="Times New Roman" w:hAnsi="Times New Roman"/>
      <w:b/>
      <w:szCs w:val="26"/>
    </w:rPr>
  </w:style>
  <w:style w:type="character" w:styleId="Hyperlink">
    <w:name w:val="Hyperlink"/>
    <w:basedOn w:val="DefaultParagraphFont"/>
    <w:uiPriority w:val="99"/>
    <w:unhideWhenUsed/>
    <w:rsid w:val="00D078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10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37B0"/>
    <w:pPr>
      <w:spacing w:before="240" w:after="240" w:line="360" w:lineRule="auto"/>
      <w:jc w:val="both"/>
      <w:outlineLvl w:val="1"/>
    </w:pPr>
    <w:rPr>
      <w:rFonts w:ascii="Times New Roman" w:hAnsi="Times New Roman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3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382"/>
  </w:style>
  <w:style w:type="paragraph" w:styleId="Footer">
    <w:name w:val="footer"/>
    <w:basedOn w:val="Normal"/>
    <w:link w:val="FooterChar"/>
    <w:uiPriority w:val="99"/>
    <w:unhideWhenUsed/>
    <w:rsid w:val="00D053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382"/>
  </w:style>
  <w:style w:type="table" w:styleId="TableGrid">
    <w:name w:val="Table Grid"/>
    <w:basedOn w:val="TableNormal"/>
    <w:uiPriority w:val="39"/>
    <w:rsid w:val="00C16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6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7B0"/>
    <w:rPr>
      <w:rFonts w:ascii="Times New Roman" w:hAnsi="Times New Roman"/>
      <w:b/>
      <w:szCs w:val="26"/>
    </w:rPr>
  </w:style>
  <w:style w:type="character" w:styleId="Hyperlink">
    <w:name w:val="Hyperlink"/>
    <w:basedOn w:val="DefaultParagraphFont"/>
    <w:uiPriority w:val="99"/>
    <w:unhideWhenUsed/>
    <w:rsid w:val="00D078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Naser-IT Admin</cp:lastModifiedBy>
  <cp:revision>2</cp:revision>
  <dcterms:created xsi:type="dcterms:W3CDTF">2017-06-25T00:03:00Z</dcterms:created>
  <dcterms:modified xsi:type="dcterms:W3CDTF">2017-06-25T00:03:00Z</dcterms:modified>
</cp:coreProperties>
</file>